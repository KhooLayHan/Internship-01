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BE72" w14:textId="77777777" w:rsidR="00973C67" w:rsidRDefault="00973C67">
      <w:pPr>
        <w:pStyle w:val="Heading1"/>
        <w:numPr>
          <w:ilvl w:val="0"/>
          <w:numId w:val="0"/>
        </w:numPr>
        <w:jc w:val="center"/>
        <w:rPr>
          <w:color w:val="000000"/>
          <w:szCs w:val="24"/>
        </w:rPr>
      </w:pPr>
      <w:r>
        <w:rPr>
          <w:color w:val="000000"/>
          <w:szCs w:val="24"/>
          <w:u w:val="single"/>
        </w:rPr>
        <w:t>Documentation Guidelines</w:t>
      </w:r>
    </w:p>
    <w:p w14:paraId="10F5C3F4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3F6B2562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Overview</w:t>
      </w:r>
    </w:p>
    <w:p w14:paraId="0C85EDDB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0902A874" w14:textId="77777777" w:rsidR="00973C67" w:rsidRDefault="00973C6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are required to document all your activities during your Industrial Training placements.</w:t>
      </w:r>
    </w:p>
    <w:p w14:paraId="46051EF7" w14:textId="77777777" w:rsidR="00973C67" w:rsidRDefault="00973C6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You are advised to keep a journal (using an empty exercise book) of your daily assigned tasks. This has proven to be helpful in writing a comprehensive formal reports for submission in subsequent sections. </w:t>
      </w:r>
    </w:p>
    <w:p w14:paraId="4D81C5BE" w14:textId="77777777" w:rsidR="00973C67" w:rsidRDefault="00973C67">
      <w:pPr>
        <w:numPr>
          <w:ilvl w:val="0"/>
          <w:numId w:val="4"/>
        </w:numPr>
        <w:spacing w:line="360" w:lineRule="auto"/>
        <w:jc w:val="both"/>
        <w:rPr>
          <w:rFonts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minimum requirement for submission to the faculty supervisor is a Weekly Log which documents your activities for each week during the training.  </w:t>
      </w:r>
    </w:p>
    <w:p w14:paraId="068BE5F7" w14:textId="77777777" w:rsidR="00973C67" w:rsidRDefault="00973C67">
      <w:pPr>
        <w:pStyle w:val="BodyText"/>
        <w:numPr>
          <w:ilvl w:val="0"/>
          <w:numId w:val="4"/>
        </w:numP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Reports should provide details of all IT related projects, tasks or assignments during the training. This includes but not limited to: </w:t>
      </w:r>
    </w:p>
    <w:p w14:paraId="4001E356" w14:textId="77777777" w:rsidR="00973C67" w:rsidRDefault="00973C67">
      <w:pPr>
        <w:pStyle w:val="BodyText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System/ Database development</w:t>
      </w:r>
    </w:p>
    <w:p w14:paraId="237B3356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Planning</w:t>
      </w:r>
    </w:p>
    <w:p w14:paraId="486D1C98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Analysis</w:t>
      </w:r>
    </w:p>
    <w:p w14:paraId="1CEECF75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</w:p>
    <w:p w14:paraId="109985FC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Testing</w:t>
      </w:r>
    </w:p>
    <w:p w14:paraId="6CB5DD26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Implementation</w:t>
      </w:r>
    </w:p>
    <w:p w14:paraId="17F1FB62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maintenance/ support</w:t>
      </w:r>
    </w:p>
    <w:p w14:paraId="3945ACC1" w14:textId="77777777" w:rsidR="00973C67" w:rsidRDefault="00973C67">
      <w:pPr>
        <w:pStyle w:val="BodyText"/>
        <w:numPr>
          <w:ilvl w:val="0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Multimedia/ animation</w:t>
      </w:r>
    </w:p>
    <w:p w14:paraId="41012CE6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Graphic Design</w:t>
      </w:r>
    </w:p>
    <w:p w14:paraId="652443A7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Anime Development</w:t>
      </w:r>
    </w:p>
    <w:p w14:paraId="3B443E2D" w14:textId="77777777" w:rsidR="00973C67" w:rsidRDefault="00973C67">
      <w:pPr>
        <w:pStyle w:val="BodyText"/>
        <w:numPr>
          <w:ilvl w:val="0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Web/ Portal development</w:t>
      </w:r>
    </w:p>
    <w:p w14:paraId="44121C63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Homepage</w:t>
      </w:r>
    </w:p>
    <w:p w14:paraId="05D7EC38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</w:t>
      </w:r>
    </w:p>
    <w:p w14:paraId="478DC32F" w14:textId="77777777" w:rsidR="00973C67" w:rsidRDefault="00973C67">
      <w:pPr>
        <w:pStyle w:val="BodyText"/>
        <w:numPr>
          <w:ilvl w:val="0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Networking</w:t>
      </w:r>
    </w:p>
    <w:p w14:paraId="2485CDAC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Planning</w:t>
      </w:r>
    </w:p>
    <w:p w14:paraId="3C301308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</w:p>
    <w:p w14:paraId="1B56E1B1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Setting-up/ installation</w:t>
      </w:r>
    </w:p>
    <w:p w14:paraId="6F1CF739" w14:textId="77777777" w:rsidR="00973C67" w:rsidRDefault="00973C67">
      <w:pPr>
        <w:pStyle w:val="BodyText"/>
        <w:numPr>
          <w:ilvl w:val="1"/>
          <w:numId w:val="6"/>
        </w:numP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Network maintenance/ support</w:t>
      </w:r>
    </w:p>
    <w:p w14:paraId="45454130" w14:textId="77777777" w:rsidR="00973C67" w:rsidRDefault="00973C67">
      <w:pPr>
        <w:numPr>
          <w:ilvl w:val="0"/>
          <w:numId w:val="6"/>
        </w:num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Trainer / instructor for IT related courses</w:t>
      </w:r>
    </w:p>
    <w:p w14:paraId="0CE2B578" w14:textId="77777777" w:rsidR="00973C67" w:rsidRDefault="00973C6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Other technical tasks</w:t>
      </w:r>
    </w:p>
    <w:p w14:paraId="705866B3" w14:textId="77777777" w:rsidR="00973C67" w:rsidRDefault="00973C67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Software Installation and troubleshooting for Operating System and off-the-shelf software</w:t>
      </w:r>
    </w:p>
    <w:p w14:paraId="0A68E461" w14:textId="77777777" w:rsidR="00973C67" w:rsidRDefault="00973C67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szCs w:val="24"/>
        </w:rPr>
        <w:t>Hardware assemble, configurations and troubleshooting</w:t>
      </w:r>
    </w:p>
    <w:p w14:paraId="750E20BF" w14:textId="77777777" w:rsidR="00973C67" w:rsidRDefault="00973C6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Additional information such as application of skills towards the tasks, problems encountered and recommendations which would provide better understanding of the experiences during the training can also be logged.  </w:t>
      </w:r>
    </w:p>
    <w:p w14:paraId="3A0B327A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5A9C4C28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39229291" w14:textId="77777777" w:rsidR="00973C67" w:rsidRDefault="00973C67">
      <w:pPr>
        <w:jc w:val="both"/>
        <w:rPr>
          <w:rFonts w:ascii="Arial" w:hAnsi="Arial" w:cs="Arial"/>
          <w:b/>
          <w:color w:val="000000"/>
          <w:sz w:val="24"/>
        </w:rPr>
      </w:pPr>
    </w:p>
    <w:p w14:paraId="7E5D9E10" w14:textId="77777777" w:rsidR="00973C67" w:rsidRDefault="00973C67">
      <w:pPr>
        <w:pageBreakBefore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t>Weekly Report</w:t>
      </w:r>
    </w:p>
    <w:p w14:paraId="6885C066" w14:textId="77777777" w:rsidR="00973C67" w:rsidRDefault="00973C67">
      <w:pPr>
        <w:jc w:val="both"/>
        <w:rPr>
          <w:rFonts w:ascii="Arial" w:hAnsi="Arial" w:cs="Arial"/>
          <w:color w:val="000000"/>
          <w:sz w:val="24"/>
        </w:rPr>
      </w:pPr>
    </w:p>
    <w:p w14:paraId="6E32FB2B" w14:textId="77777777" w:rsidR="00973C67" w:rsidRDefault="00973C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The Weekly Log (</w:t>
      </w:r>
      <w:r w:rsidRPr="00175678">
        <w:rPr>
          <w:rFonts w:ascii="Arial" w:hAnsi="Arial" w:cs="Arial"/>
          <w:color w:val="C00000"/>
          <w:sz w:val="24"/>
        </w:rPr>
        <w:t xml:space="preserve">Appendix </w:t>
      </w:r>
      <w:r w:rsidR="00B0702A">
        <w:rPr>
          <w:rFonts w:ascii="Arial" w:hAnsi="Arial" w:cs="Arial"/>
          <w:color w:val="C00000"/>
          <w:sz w:val="24"/>
        </w:rPr>
        <w:t>1</w:t>
      </w:r>
      <w:r>
        <w:rPr>
          <w:rFonts w:ascii="Arial" w:hAnsi="Arial" w:cs="Arial"/>
          <w:color w:val="000000"/>
          <w:sz w:val="24"/>
        </w:rPr>
        <w:t>) must be certified by your Company Supervisor, and contains the following sections:</w:t>
      </w:r>
    </w:p>
    <w:p w14:paraId="34DA92F6" w14:textId="77777777" w:rsidR="00973C67" w:rsidRDefault="00973C67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Week Number</w:t>
      </w:r>
    </w:p>
    <w:p w14:paraId="4044C866" w14:textId="77777777" w:rsidR="00973C67" w:rsidRDefault="00973C67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Dates</w:t>
      </w:r>
    </w:p>
    <w:p w14:paraId="29C8D383" w14:textId="77777777" w:rsidR="00973C67" w:rsidRDefault="00973C67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Description of activities</w:t>
      </w:r>
    </w:p>
    <w:p w14:paraId="186715FE" w14:textId="77777777" w:rsidR="00973C67" w:rsidRDefault="00973C67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Signature of supervisor</w:t>
      </w:r>
    </w:p>
    <w:p w14:paraId="45C37D1A" w14:textId="77777777" w:rsidR="00973C67" w:rsidRDefault="00973C67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Name of supervisor</w:t>
      </w:r>
    </w:p>
    <w:p w14:paraId="77A32163" w14:textId="77777777" w:rsidR="00973C67" w:rsidRDefault="00973C67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Remarks</w:t>
      </w:r>
    </w:p>
    <w:p w14:paraId="4844D617" w14:textId="77777777" w:rsidR="00973C67" w:rsidRDefault="00973C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Any problems on tasks/projects/assignments assigned by the company should be clearly stated in the form. Smartly make use of this as a medium of communication to communicate with your Company Supervisor.</w:t>
      </w:r>
    </w:p>
    <w:p w14:paraId="13D60567" w14:textId="77777777" w:rsidR="00973C67" w:rsidRDefault="00973C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The certified original copies of the Weekly Logs are to be kept by the students and included in the Appendix section of the Final Report.  </w:t>
      </w:r>
    </w:p>
    <w:p w14:paraId="1499FA1E" w14:textId="77777777" w:rsidR="00973C67" w:rsidRDefault="00973C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</w:rPr>
        <w:t xml:space="preserve">The soft copies of </w:t>
      </w:r>
      <w:r w:rsidR="007A6F7B">
        <w:rPr>
          <w:rFonts w:ascii="Arial" w:hAnsi="Arial" w:cs="Arial"/>
          <w:color w:val="000000"/>
          <w:sz w:val="24"/>
        </w:rPr>
        <w:t>the logs</w:t>
      </w:r>
      <w:r>
        <w:rPr>
          <w:rFonts w:ascii="Arial" w:hAnsi="Arial" w:cs="Arial"/>
          <w:color w:val="000000"/>
          <w:sz w:val="24"/>
        </w:rPr>
        <w:t xml:space="preserve"> (</w:t>
      </w:r>
      <w:r w:rsidR="007A6F7B">
        <w:rPr>
          <w:rFonts w:ascii="Arial" w:hAnsi="Arial" w:cs="Arial"/>
          <w:color w:val="000000"/>
          <w:sz w:val="24"/>
        </w:rPr>
        <w:t xml:space="preserve">with or </w:t>
      </w:r>
      <w:r>
        <w:rPr>
          <w:rFonts w:ascii="Arial" w:hAnsi="Arial" w:cs="Arial"/>
          <w:color w:val="000000"/>
          <w:sz w:val="24"/>
        </w:rPr>
        <w:t>without Company Supervisor signature) are to be sent</w:t>
      </w:r>
      <w:r w:rsidR="007A6F7B">
        <w:rPr>
          <w:rFonts w:ascii="Arial" w:hAnsi="Arial" w:cs="Arial"/>
          <w:color w:val="000000"/>
          <w:sz w:val="24"/>
        </w:rPr>
        <w:t xml:space="preserve"> to the MMU Faculty Supervisor every </w:t>
      </w:r>
      <w:r w:rsidR="00B0702A">
        <w:rPr>
          <w:rFonts w:ascii="Arial" w:hAnsi="Arial" w:cs="Arial"/>
          <w:color w:val="000000"/>
          <w:sz w:val="24"/>
        </w:rPr>
        <w:t>4</w:t>
      </w:r>
      <w:r w:rsidR="007A6F7B">
        <w:rPr>
          <w:rFonts w:ascii="Arial" w:hAnsi="Arial" w:cs="Arial"/>
          <w:color w:val="000000"/>
          <w:sz w:val="24"/>
        </w:rPr>
        <w:t xml:space="preserve"> weeks once or every </w:t>
      </w:r>
      <w:r w:rsidR="00B0702A">
        <w:rPr>
          <w:rFonts w:ascii="Arial" w:hAnsi="Arial" w:cs="Arial"/>
          <w:color w:val="000000"/>
          <w:sz w:val="24"/>
        </w:rPr>
        <w:t>month</w:t>
      </w:r>
      <w:r w:rsidR="007A6F7B">
        <w:rPr>
          <w:rFonts w:ascii="Arial" w:hAnsi="Arial" w:cs="Arial"/>
          <w:color w:val="000000"/>
          <w:sz w:val="24"/>
        </w:rPr>
        <w:t xml:space="preserve">. </w:t>
      </w:r>
    </w:p>
    <w:p w14:paraId="721CFF20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5D747199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5736E7E7" w14:textId="77777777" w:rsidR="00973C67" w:rsidRDefault="00973C67">
      <w:pPr>
        <w:rPr>
          <w:rFonts w:ascii="Arial" w:hAnsi="Arial" w:cs="Arial"/>
          <w:b/>
          <w:color w:val="000000"/>
          <w:sz w:val="24"/>
          <w:szCs w:val="24"/>
        </w:rPr>
      </w:pPr>
    </w:p>
    <w:p w14:paraId="706B6347" w14:textId="77777777" w:rsidR="00973C67" w:rsidRDefault="00973C67">
      <w:pPr>
        <w:pageBreakBefore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t>Final Report</w:t>
      </w:r>
    </w:p>
    <w:p w14:paraId="62CC9D3E" w14:textId="77777777" w:rsidR="00973C67" w:rsidRDefault="00973C67">
      <w:pPr>
        <w:jc w:val="both"/>
        <w:rPr>
          <w:rFonts w:ascii="Arial" w:hAnsi="Arial" w:cs="Arial"/>
          <w:b/>
          <w:color w:val="000000"/>
          <w:sz w:val="24"/>
        </w:rPr>
      </w:pPr>
    </w:p>
    <w:p w14:paraId="5EB93681" w14:textId="77777777" w:rsidR="00973C67" w:rsidRDefault="00973C6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The Final Report documents all the activities throughout the Industrial Training sessions.  </w:t>
      </w:r>
    </w:p>
    <w:p w14:paraId="026CCAAF" w14:textId="77777777" w:rsidR="00973C67" w:rsidRDefault="00973C6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The report is to be submitted to the MMU Faculty Supervisor at the beginning of the presentation session.  </w:t>
      </w:r>
    </w:p>
    <w:p w14:paraId="22A84A8E" w14:textId="77777777" w:rsidR="00973C67" w:rsidRDefault="00973C6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Softcopy of the report should be submitted via email to the MMU supervisor </w:t>
      </w:r>
      <w:r>
        <w:rPr>
          <w:rFonts w:ascii="Arial" w:hAnsi="Arial" w:cs="Arial"/>
          <w:b/>
          <w:color w:val="000000"/>
          <w:sz w:val="24"/>
        </w:rPr>
        <w:t xml:space="preserve">at least 3 days </w:t>
      </w:r>
      <w:r>
        <w:rPr>
          <w:rFonts w:ascii="Arial" w:hAnsi="Arial" w:cs="Arial"/>
          <w:color w:val="000000"/>
          <w:sz w:val="24"/>
        </w:rPr>
        <w:t>before the presentation.</w:t>
      </w:r>
    </w:p>
    <w:p w14:paraId="2D40FF28" w14:textId="77777777" w:rsidR="00973C67" w:rsidRPr="00E43983" w:rsidRDefault="0084786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</w:rPr>
        <w:t>Please go to Google Classroom to get the Final report template. Below is the recommended outline for the final report.</w:t>
      </w:r>
    </w:p>
    <w:p w14:paraId="31897CA5" w14:textId="77777777" w:rsidR="00E43983" w:rsidRPr="00E43983" w:rsidRDefault="00E43983" w:rsidP="00E43983">
      <w:pPr>
        <w:spacing w:line="360" w:lineRule="auto"/>
        <w:ind w:left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27F9AFD" w14:textId="77777777" w:rsidR="00E43983" w:rsidRPr="00BD7C9B" w:rsidRDefault="00E43983" w:rsidP="00E43983">
      <w:pPr>
        <w:spacing w:line="360" w:lineRule="auto"/>
        <w:ind w:left="360"/>
        <w:rPr>
          <w:rFonts w:ascii="Arial" w:hAnsi="Arial" w:cs="Arial"/>
          <w:b/>
          <w:color w:val="000000"/>
          <w:sz w:val="22"/>
          <w:szCs w:val="24"/>
        </w:rPr>
      </w:pPr>
      <w:r w:rsidRPr="00BD7C9B">
        <w:rPr>
          <w:rFonts w:ascii="Arial" w:hAnsi="Arial" w:cs="Arial"/>
          <w:b/>
          <w:color w:val="000000"/>
          <w:sz w:val="22"/>
          <w:szCs w:val="24"/>
        </w:rPr>
        <w:t>Cover Page</w:t>
      </w:r>
    </w:p>
    <w:p w14:paraId="7469959A" w14:textId="77777777" w:rsidR="00E43983" w:rsidRPr="00BD7C9B" w:rsidRDefault="00E43983" w:rsidP="00E43983">
      <w:pPr>
        <w:spacing w:line="360" w:lineRule="auto"/>
        <w:ind w:left="360"/>
        <w:rPr>
          <w:rFonts w:ascii="Arial" w:hAnsi="Arial" w:cs="Arial"/>
          <w:b/>
          <w:color w:val="000000"/>
          <w:sz w:val="22"/>
          <w:szCs w:val="24"/>
        </w:rPr>
      </w:pPr>
      <w:r w:rsidRPr="00BD7C9B">
        <w:rPr>
          <w:rFonts w:ascii="Arial" w:hAnsi="Arial" w:cs="Arial"/>
          <w:b/>
          <w:color w:val="000000"/>
          <w:sz w:val="22"/>
          <w:szCs w:val="24"/>
        </w:rPr>
        <w:t>Abstract</w:t>
      </w:r>
      <w:r w:rsidRPr="00BD7C9B">
        <w:rPr>
          <w:rFonts w:ascii="Arial" w:hAnsi="Arial" w:cs="Arial"/>
          <w:b/>
          <w:color w:val="000000"/>
          <w:sz w:val="22"/>
          <w:szCs w:val="24"/>
        </w:rPr>
        <w:tab/>
      </w:r>
      <w:r w:rsidRPr="00BD7C9B">
        <w:rPr>
          <w:rFonts w:ascii="Arial" w:hAnsi="Arial" w:cs="Arial"/>
          <w:b/>
          <w:color w:val="000000"/>
          <w:sz w:val="22"/>
          <w:szCs w:val="24"/>
        </w:rPr>
        <w:tab/>
      </w:r>
    </w:p>
    <w:p w14:paraId="119D2FE8" w14:textId="77777777" w:rsidR="00E43983" w:rsidRPr="00BD7C9B" w:rsidRDefault="00E43983" w:rsidP="00E43983">
      <w:pPr>
        <w:spacing w:line="360" w:lineRule="auto"/>
        <w:ind w:left="360"/>
        <w:rPr>
          <w:rFonts w:ascii="Arial" w:hAnsi="Arial" w:cs="Arial"/>
          <w:b/>
          <w:color w:val="000000"/>
          <w:sz w:val="22"/>
          <w:szCs w:val="24"/>
        </w:rPr>
      </w:pPr>
      <w:r w:rsidRPr="00BD7C9B">
        <w:rPr>
          <w:rFonts w:ascii="Arial" w:hAnsi="Arial" w:cs="Arial"/>
          <w:b/>
          <w:color w:val="000000"/>
          <w:sz w:val="22"/>
          <w:szCs w:val="24"/>
        </w:rPr>
        <w:t>Acknowledgement</w:t>
      </w:r>
    </w:p>
    <w:p w14:paraId="5643A488" w14:textId="77777777" w:rsidR="00E43983" w:rsidRPr="00BD7C9B" w:rsidRDefault="00E43983" w:rsidP="00E43983">
      <w:pPr>
        <w:spacing w:line="360" w:lineRule="auto"/>
        <w:ind w:left="360"/>
        <w:rPr>
          <w:rFonts w:ascii="Arial" w:hAnsi="Arial" w:cs="Arial"/>
          <w:b/>
          <w:color w:val="000000"/>
          <w:sz w:val="22"/>
          <w:szCs w:val="24"/>
        </w:rPr>
      </w:pPr>
      <w:r w:rsidRPr="00BD7C9B">
        <w:rPr>
          <w:rFonts w:ascii="Arial" w:hAnsi="Arial" w:cs="Arial"/>
          <w:b/>
          <w:color w:val="000000"/>
          <w:sz w:val="22"/>
          <w:szCs w:val="24"/>
        </w:rPr>
        <w:t>Table of Contents</w:t>
      </w:r>
    </w:p>
    <w:p w14:paraId="7C0BD9A8" w14:textId="77777777" w:rsidR="00E43983" w:rsidRPr="00A731C9" w:rsidRDefault="00E43983" w:rsidP="00BD7C9B">
      <w:pPr>
        <w:tabs>
          <w:tab w:val="right" w:pos="8094"/>
          <w:tab w:val="right" w:pos="8640"/>
        </w:tabs>
        <w:autoSpaceDE w:val="0"/>
        <w:autoSpaceDN w:val="0"/>
        <w:adjustRightInd w:val="0"/>
        <w:ind w:left="360"/>
        <w:rPr>
          <w:b/>
          <w:iCs/>
        </w:rPr>
      </w:pPr>
      <w:r>
        <w:rPr>
          <w:b/>
          <w:iCs/>
        </w:rPr>
        <w:tab/>
      </w:r>
      <w:r>
        <w:rPr>
          <w:b/>
          <w:iCs/>
        </w:rPr>
        <w:tab/>
      </w:r>
    </w:p>
    <w:p w14:paraId="6DAA0394" w14:textId="77777777" w:rsidR="00E43983" w:rsidRPr="00E43983" w:rsidRDefault="00E43983" w:rsidP="00E43983">
      <w:pPr>
        <w:pBdr>
          <w:bottom w:val="single" w:sz="4" w:space="1" w:color="auto"/>
        </w:pBdr>
        <w:tabs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  <w:b/>
          <w:iCs/>
        </w:rPr>
      </w:pPr>
      <w:r w:rsidRPr="00E43983">
        <w:rPr>
          <w:rFonts w:ascii="Arial" w:hAnsi="Arial" w:cs="Arial"/>
          <w:b/>
          <w:iCs/>
        </w:rPr>
        <w:t>PART 1: THE COMPANY</w:t>
      </w:r>
    </w:p>
    <w:p w14:paraId="2E584738" w14:textId="77777777" w:rsid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1.1 Background of the company</w:t>
      </w:r>
    </w:p>
    <w:p w14:paraId="0BB0EBF7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1.2 Organization structure</w:t>
      </w:r>
    </w:p>
    <w:p w14:paraId="1D591430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1.3 Nature of businesses</w:t>
      </w:r>
    </w:p>
    <w:p w14:paraId="7D68246A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1.4 Products or Services</w:t>
      </w:r>
    </w:p>
    <w:p w14:paraId="1F49F271" w14:textId="77777777" w:rsidR="00E43983" w:rsidRPr="00E43983" w:rsidRDefault="00E43983" w:rsidP="00E43983">
      <w:pPr>
        <w:pBdr>
          <w:bottom w:val="single" w:sz="4" w:space="1" w:color="auto"/>
        </w:pBdr>
        <w:tabs>
          <w:tab w:val="right" w:pos="8094"/>
          <w:tab w:val="right" w:pos="8640"/>
        </w:tabs>
        <w:autoSpaceDE w:val="0"/>
        <w:autoSpaceDN w:val="0"/>
        <w:adjustRightInd w:val="0"/>
        <w:spacing w:before="240" w:after="120"/>
        <w:ind w:left="360"/>
        <w:rPr>
          <w:rFonts w:ascii="Arial" w:hAnsi="Arial" w:cs="Arial"/>
          <w:b/>
          <w:iCs/>
        </w:rPr>
      </w:pPr>
      <w:r w:rsidRPr="00E43983">
        <w:rPr>
          <w:rFonts w:ascii="Arial" w:hAnsi="Arial" w:cs="Arial"/>
          <w:b/>
          <w:iCs/>
        </w:rPr>
        <w:t>PART 2: COMPANY INFRASTRUCTURE</w:t>
      </w:r>
    </w:p>
    <w:p w14:paraId="72E69D4F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 xml:space="preserve">2.1 Structure of Department attached to </w:t>
      </w:r>
    </w:p>
    <w:p w14:paraId="142DCBC0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2.2 Network Infrastructure</w:t>
      </w:r>
    </w:p>
    <w:p w14:paraId="3BEE3587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2.3 Hardware and Software</w:t>
      </w:r>
    </w:p>
    <w:p w14:paraId="3C885F66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56C0A059" w14:textId="77777777" w:rsidR="00E43983" w:rsidRPr="00E43983" w:rsidRDefault="00E43983" w:rsidP="00E43983">
      <w:pPr>
        <w:pBdr>
          <w:bottom w:val="single" w:sz="4" w:space="1" w:color="auto"/>
        </w:pBdr>
        <w:tabs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  <w:iCs/>
          <w:sz w:val="22"/>
        </w:rPr>
      </w:pPr>
      <w:r w:rsidRPr="00E43983">
        <w:rPr>
          <w:rFonts w:ascii="Arial" w:hAnsi="Arial" w:cs="Arial"/>
          <w:b/>
          <w:iCs/>
        </w:rPr>
        <w:t xml:space="preserve">PART 3: TASKS/PROJECTS ASSIGNED </w:t>
      </w:r>
      <w:r w:rsidRPr="00E43983">
        <w:rPr>
          <w:rFonts w:ascii="Arial" w:hAnsi="Arial" w:cs="Arial"/>
          <w:iCs/>
          <w:sz w:val="22"/>
        </w:rPr>
        <w:t>(*student may add if their task is more than 3)</w:t>
      </w:r>
    </w:p>
    <w:p w14:paraId="36D45D6F" w14:textId="77777777" w:rsidR="00E43983" w:rsidRPr="00E43983" w:rsidRDefault="00E43983" w:rsidP="00E43983">
      <w:pPr>
        <w:tabs>
          <w:tab w:val="right" w:pos="8094"/>
          <w:tab w:val="right" w:pos="8640"/>
        </w:tabs>
        <w:autoSpaceDE w:val="0"/>
        <w:autoSpaceDN w:val="0"/>
        <w:adjustRightInd w:val="0"/>
        <w:spacing w:before="240" w:after="120"/>
        <w:ind w:left="360"/>
        <w:rPr>
          <w:rFonts w:ascii="Arial" w:hAnsi="Arial" w:cs="Arial"/>
          <w:b/>
          <w:iCs/>
        </w:rPr>
      </w:pPr>
      <w:r w:rsidRPr="00E43983">
        <w:rPr>
          <w:rFonts w:ascii="Arial" w:hAnsi="Arial" w:cs="Arial"/>
          <w:b/>
          <w:iCs/>
        </w:rPr>
        <w:t xml:space="preserve">3.1 Task/Project 1: </w:t>
      </w:r>
      <w:r w:rsidRPr="00E43983">
        <w:rPr>
          <w:rFonts w:ascii="Arial" w:hAnsi="Arial" w:cs="Arial"/>
          <w:b/>
          <w:iCs/>
          <w:color w:val="FF0000"/>
        </w:rPr>
        <w:t>[Name of the task/project]</w:t>
      </w:r>
      <w:r w:rsidRPr="00E43983">
        <w:rPr>
          <w:rFonts w:ascii="Arial" w:hAnsi="Arial" w:cs="Arial"/>
          <w:b/>
          <w:iCs/>
        </w:rPr>
        <w:tab/>
      </w:r>
      <w:r w:rsidRPr="00E43983">
        <w:rPr>
          <w:rFonts w:ascii="Arial" w:hAnsi="Arial" w:cs="Arial"/>
          <w:b/>
          <w:iCs/>
        </w:rPr>
        <w:tab/>
      </w:r>
    </w:p>
    <w:p w14:paraId="0C1142C5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3.1.1 Description of project</w:t>
      </w:r>
    </w:p>
    <w:p w14:paraId="0D3B3212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3.1.2 Roles and responsibilities</w:t>
      </w:r>
    </w:p>
    <w:p w14:paraId="32FCA05A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 xml:space="preserve">3.1.3 Screenshot </w:t>
      </w:r>
    </w:p>
    <w:p w14:paraId="20A05EEF" w14:textId="77777777" w:rsidR="00E43983" w:rsidRPr="00E43983" w:rsidRDefault="00E43983" w:rsidP="00E43983">
      <w:pPr>
        <w:tabs>
          <w:tab w:val="right" w:pos="8094"/>
          <w:tab w:val="right" w:pos="8640"/>
        </w:tabs>
        <w:autoSpaceDE w:val="0"/>
        <w:autoSpaceDN w:val="0"/>
        <w:adjustRightInd w:val="0"/>
        <w:spacing w:before="240" w:after="120"/>
        <w:ind w:left="360"/>
        <w:rPr>
          <w:rFonts w:ascii="Arial" w:hAnsi="Arial" w:cs="Arial"/>
          <w:b/>
          <w:iCs/>
        </w:rPr>
      </w:pPr>
      <w:r w:rsidRPr="00E43983">
        <w:rPr>
          <w:rFonts w:ascii="Arial" w:hAnsi="Arial" w:cs="Arial"/>
          <w:b/>
          <w:iCs/>
        </w:rPr>
        <w:t xml:space="preserve">3.2. Task/Project 2: </w:t>
      </w:r>
      <w:r w:rsidRPr="00E43983">
        <w:rPr>
          <w:rFonts w:ascii="Arial" w:hAnsi="Arial" w:cs="Arial"/>
          <w:b/>
          <w:iCs/>
          <w:color w:val="FF0000"/>
        </w:rPr>
        <w:t>[Name of the task/project]</w:t>
      </w:r>
      <w:r w:rsidRPr="00E43983">
        <w:rPr>
          <w:rFonts w:ascii="Arial" w:hAnsi="Arial" w:cs="Arial"/>
          <w:b/>
          <w:iCs/>
        </w:rPr>
        <w:tab/>
      </w:r>
      <w:r w:rsidRPr="00E43983">
        <w:rPr>
          <w:rFonts w:ascii="Arial" w:hAnsi="Arial" w:cs="Arial"/>
          <w:b/>
          <w:iCs/>
        </w:rPr>
        <w:tab/>
      </w:r>
    </w:p>
    <w:p w14:paraId="4366C02E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3.2.1 Description of project</w:t>
      </w:r>
    </w:p>
    <w:p w14:paraId="57E777E1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3.2.2 Roles and responsibilities</w:t>
      </w:r>
    </w:p>
    <w:p w14:paraId="65EEE467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3.2.3 Screenshot</w:t>
      </w:r>
    </w:p>
    <w:p w14:paraId="18BD3251" w14:textId="77777777" w:rsidR="00E43983" w:rsidRPr="00E43983" w:rsidRDefault="00E43983" w:rsidP="00E43983">
      <w:pPr>
        <w:tabs>
          <w:tab w:val="right" w:pos="8094"/>
          <w:tab w:val="right" w:pos="8640"/>
        </w:tabs>
        <w:autoSpaceDE w:val="0"/>
        <w:autoSpaceDN w:val="0"/>
        <w:adjustRightInd w:val="0"/>
        <w:spacing w:before="240" w:after="120"/>
        <w:ind w:left="360"/>
        <w:rPr>
          <w:rFonts w:ascii="Arial" w:hAnsi="Arial" w:cs="Arial"/>
          <w:b/>
          <w:iCs/>
        </w:rPr>
      </w:pPr>
      <w:r w:rsidRPr="00E43983">
        <w:rPr>
          <w:rFonts w:ascii="Arial" w:hAnsi="Arial" w:cs="Arial"/>
          <w:b/>
          <w:iCs/>
        </w:rPr>
        <w:t xml:space="preserve">3.3. Task/Project 3: </w:t>
      </w:r>
      <w:r w:rsidRPr="00E43983">
        <w:rPr>
          <w:rFonts w:ascii="Arial" w:hAnsi="Arial" w:cs="Arial"/>
          <w:b/>
          <w:iCs/>
          <w:color w:val="FF0000"/>
        </w:rPr>
        <w:t>[Name of the task/project]</w:t>
      </w:r>
      <w:r w:rsidRPr="00E43983">
        <w:rPr>
          <w:rFonts w:ascii="Arial" w:hAnsi="Arial" w:cs="Arial"/>
          <w:b/>
          <w:iCs/>
        </w:rPr>
        <w:tab/>
      </w:r>
      <w:r w:rsidRPr="00E43983">
        <w:rPr>
          <w:rFonts w:ascii="Arial" w:hAnsi="Arial" w:cs="Arial"/>
          <w:b/>
          <w:iCs/>
        </w:rPr>
        <w:tab/>
      </w:r>
    </w:p>
    <w:p w14:paraId="2D3FFA4F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3.3.1 Description of task</w:t>
      </w:r>
    </w:p>
    <w:p w14:paraId="0A727AF9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3.3.2 Roles and responsibilities</w:t>
      </w:r>
    </w:p>
    <w:p w14:paraId="64E466DD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3.3.3 Screenshot/Picture</w:t>
      </w:r>
    </w:p>
    <w:p w14:paraId="294B2645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4307F3D1" w14:textId="77777777" w:rsidR="00E43983" w:rsidRPr="00E43983" w:rsidRDefault="00E43983" w:rsidP="00810D88">
      <w:pPr>
        <w:pBdr>
          <w:bottom w:val="single" w:sz="4" w:space="1" w:color="auto"/>
        </w:pBdr>
        <w:tabs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  <w:b/>
          <w:iCs/>
        </w:rPr>
      </w:pPr>
      <w:r w:rsidRPr="00E43983">
        <w:rPr>
          <w:rFonts w:ascii="Arial" w:hAnsi="Arial" w:cs="Arial"/>
          <w:b/>
          <w:iCs/>
        </w:rPr>
        <w:t>PART 4: TRAINING ANALYSIS</w:t>
      </w:r>
    </w:p>
    <w:p w14:paraId="23216F18" w14:textId="77777777" w:rsidR="00E43983" w:rsidRPr="00E43983" w:rsidRDefault="00810D88" w:rsidP="00810D88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28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43983" w:rsidRPr="00E43983">
        <w:rPr>
          <w:rFonts w:ascii="Arial" w:hAnsi="Arial" w:cs="Arial"/>
        </w:rPr>
        <w:t>4.1 Strengths and weaknesses</w:t>
      </w:r>
      <w:r w:rsidR="00E43983" w:rsidRPr="00E43983">
        <w:rPr>
          <w:rFonts w:ascii="Arial" w:hAnsi="Arial" w:cs="Arial"/>
        </w:rPr>
        <w:tab/>
      </w:r>
    </w:p>
    <w:p w14:paraId="54AFC136" w14:textId="77777777" w:rsidR="00E43983" w:rsidRPr="00E43983" w:rsidRDefault="00E43983" w:rsidP="00810D88">
      <w:pPr>
        <w:tabs>
          <w:tab w:val="left" w:pos="360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4.2 Knowledge/skills gained</w:t>
      </w:r>
    </w:p>
    <w:p w14:paraId="7594181E" w14:textId="77777777" w:rsidR="00E43983" w:rsidRPr="00E43983" w:rsidRDefault="00E43983" w:rsidP="00810D88">
      <w:pPr>
        <w:tabs>
          <w:tab w:val="left" w:pos="360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lastRenderedPageBreak/>
        <w:t>4.3 Suitability of placement</w:t>
      </w:r>
    </w:p>
    <w:p w14:paraId="4D6E3F7E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4.4 Networking Skills</w:t>
      </w:r>
    </w:p>
    <w:p w14:paraId="1986A3B6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4.5 Jobs/Career Opportunities</w:t>
      </w:r>
    </w:p>
    <w:p w14:paraId="5D4335E9" w14:textId="77777777" w:rsidR="00E43983" w:rsidRPr="00E43983" w:rsidRDefault="00E43983" w:rsidP="00E43983">
      <w:pPr>
        <w:tabs>
          <w:tab w:val="left" w:pos="285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43983">
        <w:rPr>
          <w:rFonts w:ascii="Arial" w:hAnsi="Arial" w:cs="Arial"/>
        </w:rPr>
        <w:t>4.6 Recommendations/ Suggestions</w:t>
      </w:r>
    </w:p>
    <w:p w14:paraId="76781FB5" w14:textId="77777777" w:rsidR="00E43983" w:rsidRPr="00E43983" w:rsidRDefault="00E43983" w:rsidP="00E43983">
      <w:pPr>
        <w:tabs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  <w:b/>
          <w:iCs/>
        </w:rPr>
      </w:pPr>
    </w:p>
    <w:p w14:paraId="79654A74" w14:textId="77777777" w:rsidR="00E43983" w:rsidRPr="00E43983" w:rsidRDefault="00E43983" w:rsidP="00E43983">
      <w:pPr>
        <w:pBdr>
          <w:bottom w:val="single" w:sz="4" w:space="1" w:color="auto"/>
        </w:pBdr>
        <w:tabs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  <w:b/>
          <w:iCs/>
        </w:rPr>
      </w:pPr>
      <w:r w:rsidRPr="00E43983">
        <w:rPr>
          <w:rFonts w:ascii="Arial" w:hAnsi="Arial" w:cs="Arial"/>
          <w:b/>
          <w:iCs/>
        </w:rPr>
        <w:t>PART 5: APPENDIX</w:t>
      </w:r>
    </w:p>
    <w:p w14:paraId="3DE62CF7" w14:textId="77777777" w:rsidR="00577616" w:rsidRPr="00577616" w:rsidRDefault="00577616" w:rsidP="00577616">
      <w:pPr>
        <w:tabs>
          <w:tab w:val="left" w:pos="360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577616">
        <w:rPr>
          <w:rFonts w:ascii="Arial" w:hAnsi="Arial" w:cs="Arial"/>
        </w:rPr>
        <w:t xml:space="preserve">5.1 Weekly logs </w:t>
      </w:r>
    </w:p>
    <w:p w14:paraId="4257DE11" w14:textId="77777777" w:rsidR="00577616" w:rsidRPr="00577616" w:rsidRDefault="00577616" w:rsidP="00577616">
      <w:pPr>
        <w:tabs>
          <w:tab w:val="left" w:pos="360"/>
          <w:tab w:val="right" w:pos="8094"/>
          <w:tab w:val="right" w:pos="8640"/>
        </w:tabs>
        <w:autoSpaceDE w:val="0"/>
        <w:autoSpaceDN w:val="0"/>
        <w:adjustRightInd w:val="0"/>
        <w:rPr>
          <w:rFonts w:ascii="Arial" w:hAnsi="Arial" w:cs="Arial"/>
        </w:rPr>
      </w:pPr>
      <w:r w:rsidRPr="00577616">
        <w:rPr>
          <w:rFonts w:ascii="Arial" w:hAnsi="Arial" w:cs="Arial"/>
        </w:rPr>
        <w:tab/>
        <w:t>5.2 Self-evaluation form</w:t>
      </w:r>
    </w:p>
    <w:p w14:paraId="3FEEFFF4" w14:textId="77777777" w:rsidR="00577616" w:rsidRPr="00577616" w:rsidRDefault="00577616" w:rsidP="00577616">
      <w:pPr>
        <w:tabs>
          <w:tab w:val="left" w:pos="360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577616">
        <w:rPr>
          <w:rFonts w:ascii="Arial" w:hAnsi="Arial" w:cs="Arial"/>
        </w:rPr>
        <w:t>5.3 Attendance report</w:t>
      </w:r>
    </w:p>
    <w:p w14:paraId="4EDDFBF2" w14:textId="77777777" w:rsidR="00577616" w:rsidRPr="00577616" w:rsidRDefault="00577616" w:rsidP="00577616">
      <w:pPr>
        <w:tabs>
          <w:tab w:val="left" w:pos="360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577616">
        <w:rPr>
          <w:rFonts w:ascii="Arial" w:hAnsi="Arial" w:cs="Arial"/>
        </w:rPr>
        <w:t>5.4 Source codes</w:t>
      </w:r>
    </w:p>
    <w:p w14:paraId="3517579E" w14:textId="77777777" w:rsidR="00E43983" w:rsidRPr="00E43983" w:rsidRDefault="00577616" w:rsidP="00577616">
      <w:pPr>
        <w:tabs>
          <w:tab w:val="left" w:pos="360"/>
          <w:tab w:val="right" w:pos="8094"/>
          <w:tab w:val="right" w:pos="864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  <w:r w:rsidRPr="00577616">
        <w:rPr>
          <w:rFonts w:ascii="Arial" w:hAnsi="Arial" w:cs="Arial"/>
        </w:rPr>
        <w:t>5.5 References</w:t>
      </w:r>
    </w:p>
    <w:p w14:paraId="5B892708" w14:textId="77777777" w:rsidR="00E43983" w:rsidRPr="00E43983" w:rsidRDefault="00E43983" w:rsidP="00E43983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14:paraId="37AB478E" w14:textId="77777777" w:rsidR="00E43983" w:rsidRDefault="00E43983" w:rsidP="00E43983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0E4F0C5" w14:textId="77777777" w:rsidR="00973C67" w:rsidRDefault="00973C67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14:paraId="29F59BC5" w14:textId="77777777" w:rsidR="00973C67" w:rsidRDefault="00973C67">
      <w:pPr>
        <w:spacing w:line="480" w:lineRule="auto"/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14:paraId="4E65A51D" w14:textId="77777777" w:rsidR="00973C67" w:rsidRDefault="00973C67">
      <w:pPr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</w:rPr>
      </w:pPr>
    </w:p>
    <w:p w14:paraId="2C7C2D7E" w14:textId="77777777" w:rsidR="00973C67" w:rsidRDefault="00973C67">
      <w:pPr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</w:rPr>
      </w:pPr>
    </w:p>
    <w:p w14:paraId="32E9FA17" w14:textId="77777777" w:rsidR="00973C67" w:rsidRDefault="00973C67"/>
    <w:p w14:paraId="552C0A7D" w14:textId="77777777" w:rsidR="00973C67" w:rsidRDefault="00973C67">
      <w:pPr>
        <w:rPr>
          <w:rFonts w:ascii="Arial" w:hAnsi="Arial" w:cs="Arial"/>
          <w:b/>
          <w:color w:val="000000"/>
          <w:sz w:val="22"/>
          <w:szCs w:val="22"/>
        </w:rPr>
      </w:pPr>
    </w:p>
    <w:p w14:paraId="159B37DA" w14:textId="77777777" w:rsidR="00973C67" w:rsidRDefault="00973C67">
      <w:pPr>
        <w:pageBreakBefore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Appendix </w:t>
      </w:r>
      <w:r w:rsidR="00B0702A">
        <w:rPr>
          <w:rFonts w:ascii="Arial" w:hAnsi="Arial" w:cs="Arial"/>
          <w:b/>
          <w:color w:val="000000"/>
          <w:sz w:val="24"/>
          <w:szCs w:val="24"/>
        </w:rPr>
        <w:t>1</w:t>
      </w:r>
      <w:r w:rsidR="007A6F7B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t>Weekly Report</w:t>
      </w:r>
    </w:p>
    <w:p w14:paraId="7EBA62E2" w14:textId="77777777" w:rsidR="00973C67" w:rsidRDefault="00973C67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4F707D40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2981D18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Weekly Log</w:t>
      </w:r>
    </w:p>
    <w:p w14:paraId="7450C4C5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9999C65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No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</w:p>
    <w:p w14:paraId="7511BF0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</w:p>
    <w:p w14:paraId="44D9944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Trainee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</w:p>
    <w:p w14:paraId="6A1A5F0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0BB82D5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of Task/Assignment:</w:t>
      </w:r>
    </w:p>
    <w:p w14:paraId="0496D437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</w:p>
    <w:p w14:paraId="2957E34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1:</w:t>
      </w:r>
    </w:p>
    <w:p w14:paraId="2BB5DA9A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A90234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6A74D9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5B5957A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D837BE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836150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DD196E5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C9691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758D231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5844A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F2A6916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2:</w:t>
      </w:r>
    </w:p>
    <w:p w14:paraId="490E5C84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700009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40D2D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101A73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1CDF4E0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35382D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4735CE68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63C35E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EEC1197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16BBCA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D32053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2FE52E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1BEB4BE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C28B48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0A2F1F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976C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FBEBFA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33CA6FB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82B718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35AE2F0A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64F701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Supervisor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08B296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5C0E7C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Company/Supervisor Stamp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488AB7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A25C1F9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58F68F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29B9A63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Remarks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 ……………………………………………………………………..</w:t>
      </w:r>
    </w:p>
    <w:p w14:paraId="522A5C74" w14:textId="77777777" w:rsidR="00973C67" w:rsidRDefault="00973C67">
      <w:pPr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color w:val="000000"/>
          <w:sz w:val="24"/>
          <w:szCs w:val="24"/>
        </w:rPr>
        <w:t xml:space="preserve">  …………………………………………………....................</w:t>
      </w:r>
    </w:p>
    <w:p w14:paraId="3E29AB21" w14:textId="77777777" w:rsidR="00973C67" w:rsidRDefault="00973C67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…………………………………………………………….....</w:t>
      </w:r>
    </w:p>
    <w:p w14:paraId="5F96D46C" w14:textId="77777777" w:rsidR="00973C67" w:rsidRDefault="00973C67">
      <w:pPr>
        <w:pageBreakBefore/>
        <w:rPr>
          <w:color w:val="000000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Sample Weekly Log</w:t>
      </w:r>
    </w:p>
    <w:p w14:paraId="38601F5B" w14:textId="77777777" w:rsidR="00973C67" w:rsidRDefault="00973C67">
      <w:pPr>
        <w:jc w:val="both"/>
        <w:rPr>
          <w:color w:val="000000"/>
        </w:rPr>
      </w:pPr>
    </w:p>
    <w:p w14:paraId="5A9FC404" w14:textId="77777777" w:rsidR="00973C67" w:rsidRDefault="00973C67">
      <w:pPr>
        <w:jc w:val="both"/>
        <w:rPr>
          <w:color w:val="000000"/>
        </w:rPr>
      </w:pPr>
    </w:p>
    <w:p w14:paraId="3E2FC51D" w14:textId="179F7F52" w:rsidR="00973C67" w:rsidRDefault="003360F9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215C74" wp14:editId="7ACFF965">
            <wp:extent cx="5753100" cy="707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78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C672" w14:textId="77777777" w:rsidR="00973C67" w:rsidRDefault="00973C67">
      <w:pPr>
        <w:jc w:val="both"/>
        <w:rPr>
          <w:color w:val="000000"/>
        </w:rPr>
      </w:pPr>
    </w:p>
    <w:p w14:paraId="112EE63F" w14:textId="77777777" w:rsidR="00973C67" w:rsidRDefault="00973C67">
      <w:pPr>
        <w:jc w:val="both"/>
        <w:rPr>
          <w:color w:val="000000"/>
        </w:rPr>
      </w:pPr>
    </w:p>
    <w:p w14:paraId="4F43C8C4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7679E4C9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3D4AEE34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7EA10C0A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0357E2F5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p w14:paraId="5DAA8647" w14:textId="77777777" w:rsidR="00973C67" w:rsidRDefault="00973C67">
      <w:pPr>
        <w:rPr>
          <w:rFonts w:ascii="Arial" w:hAnsi="Arial" w:cs="Arial"/>
          <w:color w:val="000000"/>
          <w:sz w:val="24"/>
          <w:szCs w:val="24"/>
        </w:rPr>
      </w:pPr>
    </w:p>
    <w:sectPr w:rsidR="00973C67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BB4F" w14:textId="77777777" w:rsidR="00765AA9" w:rsidRDefault="00765AA9">
      <w:r>
        <w:separator/>
      </w:r>
    </w:p>
  </w:endnote>
  <w:endnote w:type="continuationSeparator" w:id="0">
    <w:p w14:paraId="7F2DE69C" w14:textId="77777777" w:rsidR="00765AA9" w:rsidRDefault="0076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EFB0" w14:textId="77777777" w:rsidR="00973C67" w:rsidRDefault="00973C67">
    <w:pPr>
      <w:pStyle w:val="Footer"/>
      <w:tabs>
        <w:tab w:val="clear" w:pos="4320"/>
        <w:tab w:val="clear" w:pos="8640"/>
        <w:tab w:val="center" w:pos="5103"/>
        <w:tab w:val="right" w:pos="9639"/>
      </w:tabs>
      <w:rPr>
        <w:rFonts w:ascii="Arial Narrow" w:hAnsi="Arial Narrow" w:cs="Arial Narrow"/>
      </w:rPr>
    </w:pPr>
    <w:r>
      <w:rPr>
        <w:u w:val="single"/>
      </w:rPr>
      <w:tab/>
    </w:r>
    <w:r>
      <w:rPr>
        <w:u w:val="single"/>
      </w:rPr>
      <w:tab/>
    </w:r>
  </w:p>
  <w:p w14:paraId="7CD926C6" w14:textId="77777777" w:rsidR="00973C67" w:rsidRDefault="00973C67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Fonts w:ascii="Arial Narrow" w:hAnsi="Arial Narrow" w:cs="Arial Narrow"/>
      </w:rPr>
      <w:tab/>
      <w:t xml:space="preserve">Faculty of </w:t>
    </w:r>
    <w:r w:rsidR="00B0702A">
      <w:rPr>
        <w:rFonts w:ascii="Arial Narrow" w:hAnsi="Arial Narrow" w:cs="Arial Narrow"/>
      </w:rPr>
      <w:t>Computing and Informatics</w:t>
    </w:r>
    <w:r>
      <w:rPr>
        <w:rFonts w:ascii="Arial Narrow" w:hAnsi="Arial Narrow" w:cs="Arial Narrow"/>
      </w:rPr>
      <w:tab/>
      <w:t xml:space="preserve">Page </w:t>
    </w:r>
    <w:r>
      <w:rPr>
        <w:rStyle w:val="PageNumber"/>
        <w:rFonts w:cs="Arial Narrow"/>
      </w:rPr>
      <w:fldChar w:fldCharType="begin"/>
    </w:r>
    <w:r>
      <w:rPr>
        <w:rStyle w:val="PageNumber"/>
        <w:rFonts w:cs="Arial Narrow"/>
      </w:rPr>
      <w:instrText xml:space="preserve"> PAGE </w:instrText>
    </w:r>
    <w:r>
      <w:rPr>
        <w:rStyle w:val="PageNumber"/>
        <w:rFonts w:cs="Arial Narrow"/>
      </w:rPr>
      <w:fldChar w:fldCharType="separate"/>
    </w:r>
    <w:r w:rsidR="00EF40D0">
      <w:rPr>
        <w:rStyle w:val="PageNumber"/>
        <w:rFonts w:cs="Arial Narrow"/>
        <w:noProof/>
      </w:rPr>
      <w:t>7</w:t>
    </w:r>
    <w:r>
      <w:rPr>
        <w:rStyle w:val="PageNumber"/>
        <w:rFonts w:cs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AB4CE" w14:textId="77777777" w:rsidR="00765AA9" w:rsidRDefault="00765AA9">
      <w:r>
        <w:separator/>
      </w:r>
    </w:p>
  </w:footnote>
  <w:footnote w:type="continuationSeparator" w:id="0">
    <w:p w14:paraId="5CE363BD" w14:textId="77777777" w:rsidR="00765AA9" w:rsidRDefault="00765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84C" w14:textId="77777777" w:rsidR="00973C67" w:rsidRDefault="00D6196C">
    <w:pPr>
      <w:pStyle w:val="Header"/>
      <w:tabs>
        <w:tab w:val="clear" w:pos="8640"/>
        <w:tab w:val="right" w:pos="9639"/>
      </w:tabs>
    </w:pPr>
    <w:r>
      <w:rPr>
        <w:rFonts w:ascii="Arial Narrow" w:hAnsi="Arial Narrow" w:cs="Arial Narrow"/>
        <w:u w:val="single"/>
      </w:rPr>
      <w:t>DPT5201</w:t>
    </w:r>
    <w:r w:rsidR="007A6F7B">
      <w:rPr>
        <w:rFonts w:ascii="Arial Narrow" w:hAnsi="Arial Narrow" w:cs="Arial Narrow"/>
        <w:u w:val="single"/>
      </w:rPr>
      <w:t xml:space="preserve">  </w:t>
    </w:r>
    <w:r w:rsidR="00973C67">
      <w:rPr>
        <w:rFonts w:ascii="Arial Narrow" w:hAnsi="Arial Narrow" w:cs="Arial Narrow"/>
        <w:u w:val="single"/>
      </w:rPr>
      <w:t xml:space="preserve"> Industrial Training                                                                                                Documentation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-1680"/>
        </w:tabs>
        <w:ind w:left="1680" w:hanging="360"/>
      </w:pPr>
    </w:lvl>
    <w:lvl w:ilvl="1">
      <w:start w:val="1"/>
      <w:numFmt w:val="lowerLetter"/>
      <w:lvlText w:val="%2."/>
      <w:lvlJc w:val="left"/>
      <w:pPr>
        <w:tabs>
          <w:tab w:val="num" w:pos="-96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num" w:pos="-240"/>
        </w:tabs>
        <w:ind w:left="240" w:hanging="360"/>
      </w:pPr>
    </w:lvl>
    <w:lvl w:ilvl="3">
      <w:start w:val="1"/>
      <w:numFmt w:val="decimal"/>
      <w:lvlText w:val="%4."/>
      <w:lvlJc w:val="left"/>
      <w:pPr>
        <w:tabs>
          <w:tab w:val="num" w:pos="480"/>
        </w:tabs>
        <w:ind w:left="480" w:hanging="360"/>
      </w:pPr>
    </w:lvl>
    <w:lvl w:ilvl="4">
      <w:start w:val="1"/>
      <w:numFmt w:val="decimal"/>
      <w:lvlText w:val="%5."/>
      <w:lvlJc w:val="left"/>
      <w:pPr>
        <w:tabs>
          <w:tab w:val="num" w:pos="1200"/>
        </w:tabs>
        <w:ind w:left="1200" w:hanging="360"/>
      </w:pPr>
    </w:lvl>
    <w:lvl w:ilvl="5">
      <w:start w:val="1"/>
      <w:numFmt w:val="decimal"/>
      <w:lvlText w:val="%6."/>
      <w:lvlJc w:val="left"/>
      <w:pPr>
        <w:tabs>
          <w:tab w:val="num" w:pos="1920"/>
        </w:tabs>
        <w:ind w:left="1920" w:hanging="36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</w:abstractNum>
  <w:num w:numId="1" w16cid:durableId="2024935228">
    <w:abstractNumId w:val="0"/>
  </w:num>
  <w:num w:numId="2" w16cid:durableId="823473943">
    <w:abstractNumId w:val="1"/>
  </w:num>
  <w:num w:numId="3" w16cid:durableId="502939874">
    <w:abstractNumId w:val="2"/>
  </w:num>
  <w:num w:numId="4" w16cid:durableId="1413505231">
    <w:abstractNumId w:val="3"/>
  </w:num>
  <w:num w:numId="5" w16cid:durableId="628974958">
    <w:abstractNumId w:val="4"/>
  </w:num>
  <w:num w:numId="6" w16cid:durableId="91055036">
    <w:abstractNumId w:val="5"/>
  </w:num>
  <w:num w:numId="7" w16cid:durableId="1677227536">
    <w:abstractNumId w:val="6"/>
  </w:num>
  <w:num w:numId="8" w16cid:durableId="535582647">
    <w:abstractNumId w:val="7"/>
  </w:num>
  <w:num w:numId="9" w16cid:durableId="1483158835">
    <w:abstractNumId w:val="8"/>
  </w:num>
  <w:num w:numId="10" w16cid:durableId="494954507">
    <w:abstractNumId w:val="9"/>
  </w:num>
  <w:num w:numId="11" w16cid:durableId="1278945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3"/>
    <w:rsid w:val="000B2459"/>
    <w:rsid w:val="00166525"/>
    <w:rsid w:val="00175678"/>
    <w:rsid w:val="003360F9"/>
    <w:rsid w:val="004D1B36"/>
    <w:rsid w:val="00556807"/>
    <w:rsid w:val="00577616"/>
    <w:rsid w:val="006B06C7"/>
    <w:rsid w:val="006E2253"/>
    <w:rsid w:val="00765AA9"/>
    <w:rsid w:val="007A6F7B"/>
    <w:rsid w:val="007D4E34"/>
    <w:rsid w:val="00810D88"/>
    <w:rsid w:val="0084786C"/>
    <w:rsid w:val="00973C67"/>
    <w:rsid w:val="00A6740B"/>
    <w:rsid w:val="00A9003E"/>
    <w:rsid w:val="00B0702A"/>
    <w:rsid w:val="00BB0A7D"/>
    <w:rsid w:val="00BD7C9B"/>
    <w:rsid w:val="00C91933"/>
    <w:rsid w:val="00CB75E4"/>
    <w:rsid w:val="00D6196C"/>
    <w:rsid w:val="00DD585D"/>
    <w:rsid w:val="00E43983"/>
    <w:rsid w:val="00EF40D0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EC5A6"/>
  <w15:chartTrackingRefBased/>
  <w15:docId w15:val="{84525AB8-5961-4B11-8421-D442172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11z0">
    <w:name w:val="WW8Num11z0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tabs>
        <w:tab w:val="left" w:pos="8370"/>
      </w:tabs>
      <w:ind w:left="283" w:hanging="283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Session 1998/99</vt:lpstr>
    </vt:vector>
  </TitlesOfParts>
  <Company>Multimedia University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Session 1998/99</dc:title>
  <dc:subject/>
  <dc:creator>Yeoh Eng Thiam</dc:creator>
  <cp:keywords/>
  <cp:lastModifiedBy>Vincent</cp:lastModifiedBy>
  <cp:revision>2</cp:revision>
  <cp:lastPrinted>2003-04-10T23:39:00Z</cp:lastPrinted>
  <dcterms:created xsi:type="dcterms:W3CDTF">2023-07-17T02:25:00Z</dcterms:created>
  <dcterms:modified xsi:type="dcterms:W3CDTF">2023-07-17T02:25:00Z</dcterms:modified>
</cp:coreProperties>
</file>