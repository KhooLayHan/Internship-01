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D18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Weekly Log</w:t>
      </w:r>
    </w:p>
    <w:p w14:paraId="7450C4C5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9999C65" w14:textId="034743F9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Week No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193F7C">
        <w:rPr>
          <w:rFonts w:ascii="Arial" w:hAnsi="Arial" w:cs="Arial"/>
          <w:color w:val="000000"/>
          <w:sz w:val="22"/>
          <w:szCs w:val="22"/>
        </w:rPr>
        <w:t>3</w:t>
      </w:r>
    </w:p>
    <w:p w14:paraId="7511BF02" w14:textId="72D93361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193F7C">
        <w:rPr>
          <w:rFonts w:ascii="Arial" w:hAnsi="Arial" w:cs="Arial"/>
          <w:color w:val="000000"/>
          <w:sz w:val="22"/>
          <w:szCs w:val="22"/>
        </w:rPr>
        <w:t>31</w:t>
      </w:r>
      <w:r w:rsidR="0023542C">
        <w:rPr>
          <w:rFonts w:ascii="Arial" w:hAnsi="Arial" w:cs="Arial"/>
          <w:color w:val="000000"/>
          <w:sz w:val="22"/>
          <w:szCs w:val="22"/>
          <w:vertAlign w:val="superscript"/>
        </w:rPr>
        <w:t>st</w:t>
      </w:r>
      <w:r w:rsidR="00C66E66">
        <w:rPr>
          <w:rFonts w:ascii="Arial" w:hAnsi="Arial" w:cs="Arial"/>
          <w:color w:val="000000"/>
          <w:sz w:val="22"/>
          <w:szCs w:val="22"/>
        </w:rPr>
        <w:t xml:space="preserve"> July –</w:t>
      </w:r>
      <w:r w:rsidR="00193F7C">
        <w:rPr>
          <w:rFonts w:ascii="Arial" w:hAnsi="Arial" w:cs="Arial"/>
          <w:color w:val="000000"/>
          <w:sz w:val="22"/>
          <w:szCs w:val="22"/>
        </w:rPr>
        <w:t xml:space="preserve"> 6</w:t>
      </w:r>
      <w:r w:rsidR="00193F7C" w:rsidRPr="00193F7C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193F7C">
        <w:rPr>
          <w:rFonts w:ascii="Arial" w:hAnsi="Arial" w:cs="Arial"/>
          <w:color w:val="000000"/>
          <w:sz w:val="22"/>
          <w:szCs w:val="22"/>
        </w:rPr>
        <w:t xml:space="preserve"> August </w:t>
      </w:r>
      <w:r w:rsidR="00C66E66">
        <w:rPr>
          <w:rFonts w:ascii="Arial" w:hAnsi="Arial" w:cs="Arial"/>
          <w:color w:val="000000"/>
          <w:sz w:val="22"/>
          <w:szCs w:val="22"/>
        </w:rPr>
        <w:t>2023</w:t>
      </w:r>
    </w:p>
    <w:p w14:paraId="44D99448" w14:textId="1BFA6434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Trainee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: </w:t>
      </w:r>
      <w:r w:rsidR="00C66E66">
        <w:rPr>
          <w:rFonts w:ascii="Arial" w:hAnsi="Arial" w:cs="Arial"/>
          <w:color w:val="000000"/>
          <w:sz w:val="22"/>
          <w:szCs w:val="22"/>
        </w:rPr>
        <w:t>Khoo Lay Han</w:t>
      </w:r>
    </w:p>
    <w:p w14:paraId="6A1A5F0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0BB82D5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Description of Task/Assignment:</w:t>
      </w:r>
    </w:p>
    <w:p w14:paraId="0496D437" w14:textId="77777777" w:rsidR="00973C67" w:rsidRDefault="00973C67">
      <w:pPr>
        <w:rPr>
          <w:rFonts w:ascii="Arial" w:hAnsi="Arial" w:cs="Arial"/>
          <w:i/>
          <w:color w:val="000000"/>
          <w:sz w:val="22"/>
          <w:szCs w:val="22"/>
        </w:rPr>
      </w:pPr>
    </w:p>
    <w:p w14:paraId="2957E34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1:</w:t>
      </w:r>
    </w:p>
    <w:p w14:paraId="2BB5DA9A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A90234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6A74D9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5B5957A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D837BEE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836150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DD196E5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0C9691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0758D231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5844A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F2A6916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Task 2:</w:t>
      </w:r>
    </w:p>
    <w:p w14:paraId="490E5C84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700009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40D2D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101A738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1CDF4E0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35382D7C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4735CE68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763C35E2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EEC1197" w14:textId="77777777" w:rsidR="00973C67" w:rsidRDefault="00973C67">
      <w:pPr>
        <w:pBdr>
          <w:bottom w:val="single" w:sz="6" w:space="1" w:color="000000"/>
        </w:pBdr>
        <w:rPr>
          <w:rFonts w:ascii="Arial" w:hAnsi="Arial" w:cs="Arial"/>
          <w:color w:val="000000"/>
          <w:sz w:val="22"/>
          <w:szCs w:val="22"/>
        </w:rPr>
      </w:pPr>
    </w:p>
    <w:p w14:paraId="416BBCAD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D32053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2FE52E3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1BEB4BE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1C28B48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0A2F1F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62976C8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FBEBFA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33CA6FB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82B718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Signature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35AE2F0A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764F7011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Supervisor Name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08B296B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55C0E7C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Company/Supervisor Stamp</w:t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6488AB7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6A25C1F9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Date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</w:t>
      </w:r>
    </w:p>
    <w:p w14:paraId="458F68F0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</w:p>
    <w:p w14:paraId="29B9A637" w14:textId="77777777" w:rsidR="00973C67" w:rsidRDefault="00973C67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Remarks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: ……………………………………………………………………..</w:t>
      </w:r>
    </w:p>
    <w:p w14:paraId="522A5C74" w14:textId="77777777" w:rsidR="00973C67" w:rsidRDefault="00973C67">
      <w:pPr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color w:val="000000"/>
          <w:sz w:val="24"/>
          <w:szCs w:val="24"/>
        </w:rPr>
        <w:t xml:space="preserve">  …………………………………………………....................</w:t>
      </w:r>
    </w:p>
    <w:p w14:paraId="49A9C672" w14:textId="016F986A" w:rsidR="00973C67" w:rsidRPr="001B517F" w:rsidRDefault="00973C67" w:rsidP="001B517F">
      <w:pPr>
        <w:rPr>
          <w:rFonts w:ascii="Arial" w:hAnsi="Arial" w:cs="Arial"/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…………………………………………………………….....</w:t>
      </w:r>
    </w:p>
    <w:sectPr w:rsidR="00973C67" w:rsidRPr="001B517F">
      <w:headerReference w:type="default" r:id="rId7"/>
      <w:footerReference w:type="default" r:id="rId8"/>
      <w:pgSz w:w="11906" w:h="16838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EDA54" w14:textId="77777777" w:rsidR="001254FE" w:rsidRDefault="001254FE">
      <w:r>
        <w:separator/>
      </w:r>
    </w:p>
  </w:endnote>
  <w:endnote w:type="continuationSeparator" w:id="0">
    <w:p w14:paraId="127188BA" w14:textId="77777777" w:rsidR="001254FE" w:rsidRDefault="00125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Yu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5EFB0" w14:textId="77777777" w:rsidR="00973C67" w:rsidRDefault="00973C67">
    <w:pPr>
      <w:pStyle w:val="Footer"/>
      <w:tabs>
        <w:tab w:val="clear" w:pos="4320"/>
        <w:tab w:val="clear" w:pos="8640"/>
        <w:tab w:val="center" w:pos="5103"/>
        <w:tab w:val="right" w:pos="9639"/>
      </w:tabs>
      <w:rPr>
        <w:rFonts w:ascii="Arial Narrow" w:hAnsi="Arial Narrow" w:cs="Arial Narrow"/>
      </w:rPr>
    </w:pPr>
    <w:r>
      <w:rPr>
        <w:u w:val="single"/>
      </w:rPr>
      <w:tab/>
    </w:r>
    <w:r>
      <w:rPr>
        <w:u w:val="single"/>
      </w:rPr>
      <w:tab/>
    </w:r>
  </w:p>
  <w:p w14:paraId="7CD926C6" w14:textId="77777777" w:rsidR="00973C67" w:rsidRDefault="00973C67">
    <w:pPr>
      <w:pStyle w:val="Footer"/>
      <w:tabs>
        <w:tab w:val="clear" w:pos="4320"/>
        <w:tab w:val="clear" w:pos="8640"/>
        <w:tab w:val="center" w:pos="4820"/>
        <w:tab w:val="right" w:pos="9639"/>
      </w:tabs>
    </w:pPr>
    <w:r>
      <w:rPr>
        <w:rFonts w:ascii="Arial Narrow" w:hAnsi="Arial Narrow" w:cs="Arial Narrow"/>
      </w:rPr>
      <w:tab/>
      <w:t xml:space="preserve">Faculty of </w:t>
    </w:r>
    <w:r w:rsidR="00B0702A">
      <w:rPr>
        <w:rFonts w:ascii="Arial Narrow" w:hAnsi="Arial Narrow" w:cs="Arial Narrow"/>
      </w:rPr>
      <w:t>Computing and Informatics</w:t>
    </w:r>
    <w:r>
      <w:rPr>
        <w:rFonts w:ascii="Arial Narrow" w:hAnsi="Arial Narrow" w:cs="Arial Narrow"/>
      </w:rPr>
      <w:tab/>
      <w:t xml:space="preserve">Page </w:t>
    </w:r>
    <w:r>
      <w:rPr>
        <w:rStyle w:val="PageNumber"/>
        <w:rFonts w:cs="Arial Narrow"/>
      </w:rPr>
      <w:fldChar w:fldCharType="begin"/>
    </w:r>
    <w:r>
      <w:rPr>
        <w:rStyle w:val="PageNumber"/>
        <w:rFonts w:cs="Arial Narrow"/>
      </w:rPr>
      <w:instrText xml:space="preserve"> PAGE </w:instrText>
    </w:r>
    <w:r>
      <w:rPr>
        <w:rStyle w:val="PageNumber"/>
        <w:rFonts w:cs="Arial Narrow"/>
      </w:rPr>
      <w:fldChar w:fldCharType="separate"/>
    </w:r>
    <w:r w:rsidR="00EF40D0">
      <w:rPr>
        <w:rStyle w:val="PageNumber"/>
        <w:rFonts w:cs="Arial Narrow"/>
        <w:noProof/>
      </w:rPr>
      <w:t>7</w:t>
    </w:r>
    <w:r>
      <w:rPr>
        <w:rStyle w:val="PageNumber"/>
        <w:rFonts w:cs="Arial Narrow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D9047" w14:textId="77777777" w:rsidR="001254FE" w:rsidRDefault="001254FE">
      <w:r>
        <w:separator/>
      </w:r>
    </w:p>
  </w:footnote>
  <w:footnote w:type="continuationSeparator" w:id="0">
    <w:p w14:paraId="14FA2096" w14:textId="77777777" w:rsidR="001254FE" w:rsidRDefault="00125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2F84C" w14:textId="77777777" w:rsidR="00973C67" w:rsidRDefault="00D6196C">
    <w:pPr>
      <w:pStyle w:val="Header"/>
      <w:tabs>
        <w:tab w:val="clear" w:pos="8640"/>
        <w:tab w:val="right" w:pos="9639"/>
      </w:tabs>
    </w:pPr>
    <w:r>
      <w:rPr>
        <w:rFonts w:ascii="Arial Narrow" w:hAnsi="Arial Narrow" w:cs="Arial Narrow"/>
        <w:u w:val="single"/>
      </w:rPr>
      <w:t>DPT5201</w:t>
    </w:r>
    <w:r w:rsidR="007A6F7B">
      <w:rPr>
        <w:rFonts w:ascii="Arial Narrow" w:hAnsi="Arial Narrow" w:cs="Arial Narrow"/>
        <w:u w:val="single"/>
      </w:rPr>
      <w:t xml:space="preserve">  </w:t>
    </w:r>
    <w:r w:rsidR="00973C67">
      <w:rPr>
        <w:rFonts w:ascii="Arial Narrow" w:hAnsi="Arial Narrow" w:cs="Arial Narrow"/>
        <w:u w:val="single"/>
      </w:rPr>
      <w:t xml:space="preserve"> Industrial Training                                                                                                Documentation Guidelines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-1680"/>
        </w:tabs>
        <w:ind w:left="1680" w:hanging="360"/>
      </w:pPr>
    </w:lvl>
    <w:lvl w:ilvl="1">
      <w:start w:val="1"/>
      <w:numFmt w:val="lowerLetter"/>
      <w:lvlText w:val="%2."/>
      <w:lvlJc w:val="left"/>
      <w:pPr>
        <w:tabs>
          <w:tab w:val="num" w:pos="-960"/>
        </w:tabs>
        <w:ind w:left="960" w:hanging="360"/>
      </w:pPr>
    </w:lvl>
    <w:lvl w:ilvl="2">
      <w:start w:val="1"/>
      <w:numFmt w:val="lowerRoman"/>
      <w:lvlText w:val="%3."/>
      <w:lvlJc w:val="right"/>
      <w:pPr>
        <w:tabs>
          <w:tab w:val="num" w:pos="-240"/>
        </w:tabs>
        <w:ind w:left="240" w:hanging="360"/>
      </w:pPr>
    </w:lvl>
    <w:lvl w:ilvl="3">
      <w:start w:val="1"/>
      <w:numFmt w:val="decimal"/>
      <w:lvlText w:val="%4."/>
      <w:lvlJc w:val="left"/>
      <w:pPr>
        <w:tabs>
          <w:tab w:val="num" w:pos="480"/>
        </w:tabs>
        <w:ind w:left="480" w:hanging="360"/>
      </w:pPr>
    </w:lvl>
    <w:lvl w:ilvl="4">
      <w:start w:val="1"/>
      <w:numFmt w:val="decimal"/>
      <w:lvlText w:val="%5."/>
      <w:lvlJc w:val="left"/>
      <w:pPr>
        <w:tabs>
          <w:tab w:val="num" w:pos="1200"/>
        </w:tabs>
        <w:ind w:left="1200" w:hanging="360"/>
      </w:pPr>
    </w:lvl>
    <w:lvl w:ilvl="5">
      <w:start w:val="1"/>
      <w:numFmt w:val="decimal"/>
      <w:lvlText w:val="%6."/>
      <w:lvlJc w:val="left"/>
      <w:pPr>
        <w:tabs>
          <w:tab w:val="num" w:pos="1920"/>
        </w:tabs>
        <w:ind w:left="1920" w:hanging="360"/>
      </w:pPr>
    </w:lvl>
    <w:lvl w:ilvl="6">
      <w:start w:val="1"/>
      <w:numFmt w:val="decimal"/>
      <w:lvlText w:val="%7."/>
      <w:lvlJc w:val="left"/>
      <w:pPr>
        <w:tabs>
          <w:tab w:val="num" w:pos="2640"/>
        </w:tabs>
        <w:ind w:left="2640" w:hanging="36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/>
      </w:rPr>
    </w:lvl>
  </w:abstractNum>
  <w:num w:numId="1" w16cid:durableId="2024935228">
    <w:abstractNumId w:val="0"/>
  </w:num>
  <w:num w:numId="2" w16cid:durableId="823473943">
    <w:abstractNumId w:val="1"/>
  </w:num>
  <w:num w:numId="3" w16cid:durableId="502939874">
    <w:abstractNumId w:val="2"/>
  </w:num>
  <w:num w:numId="4" w16cid:durableId="1413505231">
    <w:abstractNumId w:val="3"/>
  </w:num>
  <w:num w:numId="5" w16cid:durableId="628974958">
    <w:abstractNumId w:val="4"/>
  </w:num>
  <w:num w:numId="6" w16cid:durableId="91055036">
    <w:abstractNumId w:val="5"/>
  </w:num>
  <w:num w:numId="7" w16cid:durableId="1677227536">
    <w:abstractNumId w:val="6"/>
  </w:num>
  <w:num w:numId="8" w16cid:durableId="535582647">
    <w:abstractNumId w:val="7"/>
  </w:num>
  <w:num w:numId="9" w16cid:durableId="1483158835">
    <w:abstractNumId w:val="8"/>
  </w:num>
  <w:num w:numId="10" w16cid:durableId="494954507">
    <w:abstractNumId w:val="9"/>
  </w:num>
  <w:num w:numId="11" w16cid:durableId="1278945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33"/>
    <w:rsid w:val="00041A8A"/>
    <w:rsid w:val="000B2459"/>
    <w:rsid w:val="001254FE"/>
    <w:rsid w:val="00162F5D"/>
    <w:rsid w:val="00166525"/>
    <w:rsid w:val="00175678"/>
    <w:rsid w:val="00193F7C"/>
    <w:rsid w:val="001B517F"/>
    <w:rsid w:val="0023542C"/>
    <w:rsid w:val="003360F9"/>
    <w:rsid w:val="00372583"/>
    <w:rsid w:val="004D1B36"/>
    <w:rsid w:val="00556807"/>
    <w:rsid w:val="00577616"/>
    <w:rsid w:val="006B06C7"/>
    <w:rsid w:val="006E2253"/>
    <w:rsid w:val="007A6F7B"/>
    <w:rsid w:val="007D4E34"/>
    <w:rsid w:val="00810D88"/>
    <w:rsid w:val="0084786C"/>
    <w:rsid w:val="00973C67"/>
    <w:rsid w:val="00A6740B"/>
    <w:rsid w:val="00A9003E"/>
    <w:rsid w:val="00AB2BE5"/>
    <w:rsid w:val="00B0702A"/>
    <w:rsid w:val="00B27C46"/>
    <w:rsid w:val="00BB0A7D"/>
    <w:rsid w:val="00BD7C9B"/>
    <w:rsid w:val="00C66E66"/>
    <w:rsid w:val="00C91933"/>
    <w:rsid w:val="00CB75E4"/>
    <w:rsid w:val="00D6196C"/>
    <w:rsid w:val="00DD585D"/>
    <w:rsid w:val="00E43983"/>
    <w:rsid w:val="00E7774C"/>
    <w:rsid w:val="00EF40D0"/>
    <w:rsid w:val="00F43304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EC5A6"/>
  <w15:chartTrackingRefBased/>
  <w15:docId w15:val="{84525AB8-5961-4B11-8421-D4421726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rFonts w:ascii="Arial" w:hAnsi="Arial" w:cs="Arial"/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hAnsi="Times New Roman" w:cs="Times New Roman"/>
    </w:rPr>
  </w:style>
  <w:style w:type="character" w:customStyle="1" w:styleId="WW8Num11z0">
    <w:name w:val="WW8Num11z0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9z0">
    <w:name w:val="WW8Num19z0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odyTextIndent">
    <w:name w:val="Body Text Indent"/>
    <w:basedOn w:val="Normal"/>
    <w:pPr>
      <w:tabs>
        <w:tab w:val="left" w:pos="8370"/>
      </w:tabs>
      <w:ind w:left="283" w:hanging="283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1 Session 1998/99</vt:lpstr>
    </vt:vector>
  </TitlesOfParts>
  <Company>Multimedia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 1 Session 1998/99</dc:title>
  <dc:subject/>
  <dc:creator>Yeoh Eng Thiam</dc:creator>
  <cp:keywords/>
  <cp:lastModifiedBy>Vincent</cp:lastModifiedBy>
  <cp:revision>5</cp:revision>
  <cp:lastPrinted>2003-04-10T23:39:00Z</cp:lastPrinted>
  <dcterms:created xsi:type="dcterms:W3CDTF">2023-07-17T02:31:00Z</dcterms:created>
  <dcterms:modified xsi:type="dcterms:W3CDTF">2023-07-17T02:56:00Z</dcterms:modified>
</cp:coreProperties>
</file>